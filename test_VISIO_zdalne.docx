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371"/>
        <w:gridCol w:w="15"/>
        <w:gridCol w:w="732"/>
      </w:tblGrid>
      <w:tr w:rsidR="00174471" w:rsidRPr="003E51B2" w14:paraId="57F1350B" w14:textId="77777777" w:rsidTr="0096437D">
        <w:trPr>
          <w:cantSplit/>
          <w:trHeight w:val="420"/>
        </w:trPr>
        <w:tc>
          <w:tcPr>
            <w:tcW w:w="6380" w:type="dxa"/>
            <w:gridSpan w:val="3"/>
          </w:tcPr>
          <w:p w14:paraId="6EF000E7" w14:textId="77777777" w:rsidR="00174471" w:rsidRPr="003E51B2" w:rsidRDefault="00174471" w:rsidP="0096437D"/>
        </w:tc>
        <w:tc>
          <w:tcPr>
            <w:tcW w:w="3118" w:type="dxa"/>
            <w:gridSpan w:val="3"/>
          </w:tcPr>
          <w:p w14:paraId="085FA2B2" w14:textId="77777777" w:rsidR="00174471" w:rsidRPr="003E51B2" w:rsidRDefault="00174471" w:rsidP="0096437D"/>
        </w:tc>
      </w:tr>
      <w:tr w:rsidR="00174471" w:rsidRPr="003E51B2" w14:paraId="6E700CFF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5B8CD18B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3118" w:type="dxa"/>
            <w:gridSpan w:val="3"/>
          </w:tcPr>
          <w:p w14:paraId="444FA693" w14:textId="77777777" w:rsidR="005942C6" w:rsidRPr="00791BC5" w:rsidRDefault="00791BC5" w:rsidP="005942C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942C6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EB63084" w14:textId="77A0CFEC" w:rsidR="00174471" w:rsidRPr="003E51B2" w:rsidRDefault="005942C6" w:rsidP="005942C6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 xml:space="preserve">Ważne od: </w:t>
            </w:r>
            <w:r w:rsidR="00432534">
              <w:rPr>
                <w:rFonts w:ascii="Arial" w:hAnsi="Arial" w:cs="Arial"/>
                <w:sz w:val="18"/>
                <w:szCs w:val="18"/>
              </w:rPr>
              <w:t>2021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432534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432534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2250D8F3" w14:textId="77777777" w:rsidTr="0096437D">
        <w:trPr>
          <w:cantSplit/>
          <w:trHeight w:val="420"/>
        </w:trPr>
        <w:tc>
          <w:tcPr>
            <w:tcW w:w="6380" w:type="dxa"/>
            <w:gridSpan w:val="3"/>
            <w:tcBorders>
              <w:top w:val="single" w:sz="4" w:space="0" w:color="auto"/>
            </w:tcBorders>
          </w:tcPr>
          <w:p w14:paraId="5BAF72B2" w14:textId="77777777" w:rsidR="00823F0B" w:rsidRPr="00CC3877" w:rsidRDefault="00823F0B" w:rsidP="00823F0B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noProof/>
                <w:snapToGrid w:val="0"/>
                <w:sz w:val="32"/>
                <w:lang w:val="en-US"/>
              </w:rPr>
            </w:pPr>
            <w:r w:rsidRPr="00CC3877">
              <w:rPr>
                <w:b/>
                <w:i/>
                <w:noProof/>
                <w:snapToGrid w:val="0"/>
                <w:sz w:val="32"/>
                <w:lang w:val="en-US"/>
              </w:rPr>
              <w:t>Microsoft Visio – tworzenie diagramów</w:t>
            </w:r>
          </w:p>
          <w:p w14:paraId="74CFEB68" w14:textId="77777777" w:rsidR="00823F0B" w:rsidRPr="00CC3877" w:rsidRDefault="00B07166" w:rsidP="00823F0B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  <w:lang w:val="en-US"/>
              </w:rPr>
            </w:pPr>
            <w:r>
              <w:rPr>
                <w:b/>
                <w:i/>
                <w:noProof/>
                <w:snapToGrid w:val="0"/>
                <w:lang w:val="en-US"/>
              </w:rPr>
              <w:t>SK-INN</w:t>
            </w:r>
            <w:r w:rsidR="00823F0B" w:rsidRPr="00CC3877">
              <w:rPr>
                <w:b/>
                <w:i/>
                <w:noProof/>
                <w:snapToGrid w:val="0"/>
                <w:lang w:val="en-US"/>
              </w:rPr>
              <w:t>-VIS</w:t>
            </w:r>
          </w:p>
          <w:p w14:paraId="6786DF54" w14:textId="33217F93" w:rsidR="00823F0B" w:rsidRPr="00CC3877" w:rsidRDefault="00823F0B" w:rsidP="00823F0B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  <w:lang w:val="en-US"/>
              </w:rPr>
            </w:pPr>
            <w:r w:rsidRPr="00CC3877">
              <w:rPr>
                <w:b/>
                <w:i/>
                <w:snapToGrid w:val="0"/>
                <w:lang w:val="en-US"/>
              </w:rPr>
              <w:t xml:space="preserve">Data: </w:t>
            </w:r>
            <w:r w:rsidR="00432534">
              <w:rPr>
                <w:b/>
                <w:i/>
                <w:snapToGrid w:val="0"/>
                <w:lang w:val="en-US"/>
              </w:rPr>
              <w:t>02-03.06.2022</w:t>
            </w:r>
          </w:p>
          <w:p w14:paraId="3C327EBF" w14:textId="77777777" w:rsidR="00823F0B" w:rsidRPr="00CC3877" w:rsidRDefault="00823F0B" w:rsidP="00823F0B">
            <w:pPr>
              <w:tabs>
                <w:tab w:val="left" w:pos="3402"/>
                <w:tab w:val="left" w:pos="3544"/>
                <w:tab w:val="left" w:pos="3686"/>
              </w:tabs>
              <w:ind w:left="639"/>
              <w:rPr>
                <w:b/>
                <w:i/>
                <w:snapToGrid w:val="0"/>
              </w:rPr>
            </w:pPr>
            <w:r w:rsidRPr="00CC3877">
              <w:rPr>
                <w:b/>
                <w:i/>
                <w:snapToGrid w:val="0"/>
              </w:rPr>
              <w:t xml:space="preserve">Wykładowca: </w:t>
            </w:r>
            <w:r w:rsidR="00CC3877">
              <w:rPr>
                <w:b/>
                <w:i/>
                <w:snapToGrid w:val="0"/>
              </w:rPr>
              <w:t>Marcin Albiniak</w:t>
            </w:r>
          </w:p>
          <w:p w14:paraId="78352812" w14:textId="6A7833D1" w:rsidR="00823F0B" w:rsidRPr="00CC3877" w:rsidRDefault="00CC3877" w:rsidP="00823F0B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       </w:t>
            </w:r>
            <w:r w:rsidR="00823F0B" w:rsidRPr="00CC3877">
              <w:rPr>
                <w:b/>
                <w:i/>
                <w:snapToGrid w:val="0"/>
              </w:rPr>
              <w:t>TES_</w:t>
            </w:r>
            <w:r w:rsidR="00432534">
              <w:rPr>
                <w:b/>
                <w:i/>
                <w:snapToGrid w:val="0"/>
              </w:rPr>
              <w:t>220602</w:t>
            </w:r>
            <w:r>
              <w:rPr>
                <w:b/>
                <w:i/>
                <w:noProof/>
                <w:snapToGrid w:val="0"/>
              </w:rPr>
              <w:t>_2551500</w:t>
            </w:r>
            <w:r w:rsidR="00B07166">
              <w:rPr>
                <w:b/>
                <w:i/>
                <w:noProof/>
                <w:snapToGrid w:val="0"/>
              </w:rPr>
              <w:t>INN</w:t>
            </w:r>
            <w:r>
              <w:rPr>
                <w:b/>
                <w:i/>
                <w:noProof/>
                <w:snapToGrid w:val="0"/>
              </w:rPr>
              <w:t>_140408AK</w:t>
            </w:r>
            <w:r w:rsidR="00823F0B" w:rsidRPr="00CC3877">
              <w:rPr>
                <w:b/>
                <w:i/>
                <w:noProof/>
                <w:snapToGrid w:val="0"/>
              </w:rPr>
              <w:t>_</w:t>
            </w:r>
          </w:p>
          <w:p w14:paraId="2A4F2DB5" w14:textId="77777777" w:rsidR="00174471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  <w:rPr>
                <w:sz w:val="44"/>
              </w:rPr>
            </w:pPr>
          </w:p>
        </w:tc>
        <w:tc>
          <w:tcPr>
            <w:tcW w:w="3118" w:type="dxa"/>
            <w:gridSpan w:val="3"/>
          </w:tcPr>
          <w:p w14:paraId="3A993346" w14:textId="77777777" w:rsidR="00174471" w:rsidRPr="003E51B2" w:rsidRDefault="00174471" w:rsidP="0096437D"/>
        </w:tc>
      </w:tr>
      <w:tr w:rsidR="00174471" w14:paraId="341C3C8D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9FB7EC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5FA3D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0D688205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A4BCCD5" w14:textId="59AE36A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83549C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80F4282C753E4DDCADCB198D073A3A09"/>
                </w:placeholder>
                <w:text/>
              </w:sdtPr>
              <w:sdtEndPr/>
              <w:sdtContent>
                <w:r w:rsidR="0083549C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D888" w14:textId="0651A36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FA6160971CCE4264B057C1E50AD81596"/>
                </w:placeholder>
                <w:text/>
              </w:sdtPr>
              <w:sdtEndPr/>
              <w:sdtContent>
                <w:r w:rsidR="0083549C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83549C">
              <w:rPr>
                <w:b/>
                <w:i/>
              </w:rPr>
              <w:t xml:space="preserve"> pkt.</w:t>
            </w:r>
          </w:p>
        </w:tc>
      </w:tr>
      <w:tr w:rsidR="00174471" w14:paraId="1F551E9E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32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D50BE86" w14:textId="1639C7E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83549C">
              <w:rPr>
                <w:b/>
                <w:i/>
              </w:rPr>
              <w:t xml:space="preserve">    </w:t>
            </w:r>
            <w:sdt>
              <w:sdtPr>
                <w:rPr>
                  <w:b/>
                  <w:i/>
                  <w:color w:val="A6A6A6"/>
                </w:rPr>
                <w:id w:val="-997880595"/>
                <w:placeholder>
                  <w:docPart w:val="717B4C86A0734927936E6F0D0A2EB97C"/>
                </w:placeholder>
                <w:text/>
              </w:sdtPr>
              <w:sdtEndPr/>
              <w:sdtContent>
                <w:r w:rsidR="0083549C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0A2D" w14:textId="4BA522D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83549C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1187433469"/>
                <w:placeholder>
                  <w:docPart w:val="699007559B6D42F28DF2E868CAD93E18"/>
                </w:placeholder>
                <w:text/>
              </w:sdtPr>
              <w:sdtEndPr/>
              <w:sdtContent>
                <w:r w:rsidR="0083549C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83549C">
              <w:rPr>
                <w:b/>
                <w:i/>
              </w:rPr>
              <w:t xml:space="preserve"> pkt.</w:t>
            </w:r>
          </w:p>
        </w:tc>
      </w:tr>
      <w:tr w:rsidR="00174471" w14:paraId="002993EC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F8444B4" w14:textId="6DFE7272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83549C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36A5B1DFD9674D6A8A736E515FB6A9F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83549C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304C74CC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07888C7C" w14:textId="77777777" w:rsidTr="0096437D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983" w:type="dxa"/>
          <w:wAfter w:w="747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61C8818" w14:textId="0750044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83549C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50340734"/>
                <w:placeholder>
                  <w:docPart w:val="AEC61EFC968F401A9F40FD9DCD2791F7"/>
                </w:placeholder>
                <w:text/>
              </w:sdtPr>
              <w:sdtEndPr/>
              <w:sdtContent>
                <w:r w:rsidR="0083549C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415" w:type="dxa"/>
            <w:gridSpan w:val="2"/>
            <w:tcBorders>
              <w:left w:val="single" w:sz="4" w:space="0" w:color="000000"/>
            </w:tcBorders>
          </w:tcPr>
          <w:p w14:paraId="1F9DE5E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45B1F205" w14:textId="77777777" w:rsidR="000B1BBF" w:rsidRPr="000B1BBF" w:rsidRDefault="000B1BBF" w:rsidP="00CD1E1F">
      <w:pPr>
        <w:numPr>
          <w:ilvl w:val="0"/>
          <w:numId w:val="2"/>
        </w:numPr>
        <w:rPr>
          <w:b/>
        </w:rPr>
      </w:pPr>
      <w:r w:rsidRPr="000B1BBF">
        <w:rPr>
          <w:b/>
        </w:rPr>
        <w:t>Jak można zidentyfikować kształt dwuwymiarowy w programie Visio?</w:t>
      </w:r>
    </w:p>
    <w:p w14:paraId="569E7618" w14:textId="4BA3D690" w:rsidR="000B1BBF" w:rsidRPr="000B1BBF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B1BBF">
        <w:t xml:space="preserve"> </w:t>
      </w:r>
      <w:r w:rsidR="000B1BBF" w:rsidRPr="000B1BBF">
        <w:t>Zaznaczając kształt i szukając sześciu zielonych uchwytów zaznaczenia po bokach kształtu.</w:t>
      </w:r>
    </w:p>
    <w:p w14:paraId="18254D1D" w14:textId="28BA7320" w:rsidR="000B1BBF" w:rsidRPr="000B1BBF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248946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B1BBF">
        <w:t xml:space="preserve"> </w:t>
      </w:r>
      <w:r w:rsidR="000B1BBF" w:rsidRPr="000B1BBF">
        <w:t>Zaznaczając kształt i szukając ośmiu zielonych uchwytów zaznaczenia po bokach kształtu.</w:t>
      </w:r>
    </w:p>
    <w:p w14:paraId="6A0C1591" w14:textId="5FABF068" w:rsidR="000B1BBF" w:rsidRPr="000B1BBF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5659026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B1BBF">
        <w:t xml:space="preserve"> </w:t>
      </w:r>
      <w:r w:rsidR="000B1BBF" w:rsidRPr="000B1BBF">
        <w:t>Jeśli kształt ma dwa wymiary, to jest kształtem dwuwymiarowym.</w:t>
      </w:r>
    </w:p>
    <w:p w14:paraId="6CA4592E" w14:textId="47A0FBC4" w:rsidR="000B1BBF" w:rsidRPr="000B1BBF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801347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B1BBF">
        <w:t xml:space="preserve"> </w:t>
      </w:r>
      <w:r w:rsidR="000B1BBF" w:rsidRPr="000B1BBF">
        <w:t>Jeśli kształt wygląda, jakby miał trzy wymiary, to jest kształtem trójwymiarowym, a nie dwuwymiarowym.</w:t>
      </w:r>
    </w:p>
    <w:p w14:paraId="77FE1D10" w14:textId="79DB58C0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857A8FDA01DD4CA6B8BA6951ED76813D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AADE99E" w14:textId="77777777" w:rsidR="000B1BBF" w:rsidRPr="00660083" w:rsidRDefault="00660083" w:rsidP="00CD1E1F">
      <w:pPr>
        <w:numPr>
          <w:ilvl w:val="0"/>
          <w:numId w:val="2"/>
        </w:numPr>
        <w:rPr>
          <w:b/>
        </w:rPr>
      </w:pPr>
      <w:r w:rsidRPr="00660083">
        <w:rPr>
          <w:b/>
        </w:rPr>
        <w:t>D</w:t>
      </w:r>
      <w:r w:rsidR="000B1BBF" w:rsidRPr="00660083">
        <w:rPr>
          <w:b/>
        </w:rPr>
        <w:t>o jakiego typu kształtów można dodawać groty strzałek?</w:t>
      </w:r>
    </w:p>
    <w:p w14:paraId="2CE84783" w14:textId="117E1157" w:rsidR="000B1BBF" w:rsidRPr="00660083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469943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660083">
        <w:t xml:space="preserve"> </w:t>
      </w:r>
      <w:r w:rsidR="000B1BBF" w:rsidRPr="00660083">
        <w:t>Do kształtów jednowymiarowych.</w:t>
      </w:r>
    </w:p>
    <w:p w14:paraId="660C42C1" w14:textId="695E6F81" w:rsidR="000B1BBF" w:rsidRPr="00660083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4328789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660083">
        <w:t xml:space="preserve"> </w:t>
      </w:r>
      <w:r w:rsidR="000B1BBF" w:rsidRPr="00660083">
        <w:t>Do kształtów dwuwymiarowych.</w:t>
      </w:r>
    </w:p>
    <w:p w14:paraId="7F69E1F7" w14:textId="15094F19" w:rsidR="000B1BBF" w:rsidRPr="00660083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089293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660083">
        <w:t xml:space="preserve"> </w:t>
      </w:r>
      <w:r w:rsidR="000B1BBF" w:rsidRPr="00660083">
        <w:t>Do kształtów trójwymiarowych.</w:t>
      </w:r>
    </w:p>
    <w:p w14:paraId="1C0ECA9A" w14:textId="19C61BDF" w:rsidR="000B1BBF" w:rsidRPr="00660083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73626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660083">
        <w:t xml:space="preserve"> </w:t>
      </w:r>
      <w:r w:rsidR="000B1BBF" w:rsidRPr="00660083">
        <w:t>Do dowolnych kształtów w programie Visio.</w:t>
      </w:r>
    </w:p>
    <w:p w14:paraId="7E7F31CF" w14:textId="77777777" w:rsidR="000B1BBF" w:rsidRPr="003E51B2" w:rsidRDefault="000B1BBF" w:rsidP="000B1BBF">
      <w:pPr>
        <w:ind w:left="284"/>
        <w:jc w:val="right"/>
      </w:pPr>
    </w:p>
    <w:p w14:paraId="70A6D76B" w14:textId="5A2B1C65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42436131"/>
          <w:placeholder>
            <w:docPart w:val="3D106D27C72A46F0B49EE482D4904EE3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A32293" w14:textId="77777777" w:rsidR="000B1BBF" w:rsidRPr="00CC3877" w:rsidRDefault="000B1BBF" w:rsidP="00CD1E1F">
      <w:pPr>
        <w:numPr>
          <w:ilvl w:val="0"/>
          <w:numId w:val="2"/>
        </w:numPr>
        <w:rPr>
          <w:lang w:eastAsia="pl-PL"/>
        </w:rPr>
      </w:pPr>
      <w:r w:rsidRPr="00660083">
        <w:rPr>
          <w:b/>
        </w:rPr>
        <w:t>Co to jest wzornik programu Visio?</w:t>
      </w:r>
    </w:p>
    <w:p w14:paraId="4C72413C" w14:textId="081F564E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6220919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Wzornik to kolekcja kształtów dostępnych w oknie Kształty.</w:t>
      </w:r>
    </w:p>
    <w:p w14:paraId="563D80D9" w14:textId="616DB382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6735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Wzornik to gotowy kształt, który można przeciągnąć na stronę.</w:t>
      </w:r>
    </w:p>
    <w:p w14:paraId="1084EDCF" w14:textId="72F12CD2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688618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Wzornik to plik zawierający już utworzony rysunek, który można otworzyć w programie Visio. Wystarczy tylko wypełnić puste miejsca. </w:t>
      </w:r>
    </w:p>
    <w:p w14:paraId="56A3E408" w14:textId="2F49BD5D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16667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Wzornik to wycięty kształt, który można wypełnić dowolnie wybranym kolorem.</w:t>
      </w:r>
    </w:p>
    <w:p w14:paraId="686FEBD5" w14:textId="77777777" w:rsidR="000B1BBF" w:rsidRDefault="000B1BBF" w:rsidP="000B1BBF">
      <w:pPr>
        <w:ind w:left="284"/>
        <w:jc w:val="right"/>
      </w:pPr>
    </w:p>
    <w:p w14:paraId="18CF3DA9" w14:textId="3AD02309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75141761"/>
          <w:placeholder>
            <w:docPart w:val="71A4D9B8F8574CF184DEF7B168F5CDC7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62E8EE9" w14:textId="77777777" w:rsidR="00CC3877" w:rsidRDefault="00CC3877" w:rsidP="000B1BBF">
      <w:pPr>
        <w:ind w:left="284"/>
        <w:jc w:val="right"/>
      </w:pPr>
    </w:p>
    <w:p w14:paraId="732D6B44" w14:textId="77777777" w:rsidR="000B1BBF" w:rsidRPr="00660083" w:rsidRDefault="000B1BBF" w:rsidP="00CD1E1F">
      <w:pPr>
        <w:numPr>
          <w:ilvl w:val="0"/>
          <w:numId w:val="2"/>
        </w:numPr>
        <w:rPr>
          <w:b/>
        </w:rPr>
      </w:pPr>
      <w:r w:rsidRPr="00660083">
        <w:rPr>
          <w:b/>
        </w:rPr>
        <w:t>Podczas wyszukiwania kształtów program</w:t>
      </w:r>
      <w:r w:rsidR="00CC3877">
        <w:rPr>
          <w:b/>
        </w:rPr>
        <w:t xml:space="preserve"> Visio wyświetla wyniki _______.</w:t>
      </w:r>
    </w:p>
    <w:p w14:paraId="3078FBD3" w14:textId="1D43B7A5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2206633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we wzorniku</w:t>
      </w:r>
    </w:p>
    <w:p w14:paraId="2C61ABB0" w14:textId="6BDD1D7D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093761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na stronie rysunku</w:t>
      </w:r>
    </w:p>
    <w:p w14:paraId="3A045734" w14:textId="088731AA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4818672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 polu Wyszukiwanie kształtów</w:t>
      </w:r>
    </w:p>
    <w:p w14:paraId="53923EAE" w14:textId="4148EEBC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419711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 szablonie</w:t>
      </w:r>
    </w:p>
    <w:p w14:paraId="2C7B7C6B" w14:textId="77777777" w:rsidR="000B1BBF" w:rsidRPr="003E51B2" w:rsidRDefault="000B1BBF" w:rsidP="000B1BBF">
      <w:pPr>
        <w:ind w:left="284"/>
        <w:jc w:val="right"/>
      </w:pPr>
    </w:p>
    <w:p w14:paraId="1860DB3B" w14:textId="48A5A096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82451002"/>
          <w:placeholder>
            <w:docPart w:val="46FEA4EC0ACF47FD9ADDE79D59AEC53C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065E4B0" w14:textId="77777777" w:rsidR="000B1BBF" w:rsidRPr="003E51B2" w:rsidRDefault="000B1BBF" w:rsidP="000B1BBF">
      <w:pPr>
        <w:ind w:left="284"/>
        <w:jc w:val="right"/>
      </w:pPr>
    </w:p>
    <w:p w14:paraId="0003041D" w14:textId="1CF00EA9" w:rsidR="000B1BBF" w:rsidRDefault="000B1BBF" w:rsidP="000B1BBF">
      <w:pPr>
        <w:ind w:left="284"/>
        <w:jc w:val="right"/>
      </w:pPr>
      <w:r w:rsidRPr="003E51B2">
        <w:lastRenderedPageBreak/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439480195"/>
          <w:placeholder>
            <w:docPart w:val="BB3685E127A742BF9DCA67423BE39E99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EC18DA7" w14:textId="77777777" w:rsidR="000B1BBF" w:rsidRPr="00660083" w:rsidRDefault="000B1BBF" w:rsidP="00CD1E1F">
      <w:pPr>
        <w:numPr>
          <w:ilvl w:val="0"/>
          <w:numId w:val="2"/>
        </w:numPr>
        <w:rPr>
          <w:b/>
        </w:rPr>
      </w:pPr>
      <w:r w:rsidRPr="00660083">
        <w:rPr>
          <w:b/>
        </w:rPr>
        <w:t xml:space="preserve">. Co w przypadku zaznaczenia trzech kształtów oznacza ciemniejszy i grubszy kontur jednego z nich? </w:t>
      </w:r>
    </w:p>
    <w:p w14:paraId="3263ED3A" w14:textId="1F4BC9E5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08590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Wyróżniony kształt jest teraz środkiem obrotu dla wszystkich kształtów. Kształty będą obracane wokół pogrubionego kształtu. </w:t>
      </w:r>
    </w:p>
    <w:p w14:paraId="3E909C28" w14:textId="4887F3C0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431355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Kształt jest kształtem głównym. Wszystkie pozostałe kształty są wyrównywane </w:t>
      </w:r>
      <w:sdt>
        <w:sdtPr>
          <w:rPr>
            <w:rFonts w:ascii="MS Gothic" w:eastAsia="MS Gothic" w:hAnsi="MS Gothic" w:hint="eastAsia"/>
            <w:sz w:val="22"/>
            <w:szCs w:val="22"/>
          </w:rPr>
          <w:id w:val="-11993889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względem jego położenia. </w:t>
      </w:r>
    </w:p>
    <w:p w14:paraId="4CC370B3" w14:textId="77777777" w:rsidR="000B1BBF" w:rsidRPr="000E6AF9" w:rsidRDefault="000B1BBF" w:rsidP="0083549C">
      <w:pPr>
        <w:ind w:left="1080"/>
      </w:pPr>
      <w:r w:rsidRPr="000E6AF9">
        <w:t xml:space="preserve">Kształt jest wzorcem pozostałych kształtów. Wszelkie zmiany tego kształtu zostaną zastosowane do pozostałych kształtów. </w:t>
      </w:r>
    </w:p>
    <w:p w14:paraId="00C7742C" w14:textId="2E9D7DC3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5455211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Po naciśnięciu klawisza DELETE pogrubiony kształt pozostanie na stronie, a pozostałe kształty zostaną usunięte.</w:t>
      </w:r>
    </w:p>
    <w:p w14:paraId="7EC07A19" w14:textId="77777777" w:rsidR="000B1BBF" w:rsidRPr="003E51B2" w:rsidRDefault="000B1BBF" w:rsidP="000B1BBF">
      <w:pPr>
        <w:ind w:left="284"/>
        <w:jc w:val="right"/>
      </w:pPr>
    </w:p>
    <w:p w14:paraId="3919012D" w14:textId="32D6E9E9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69727333"/>
          <w:placeholder>
            <w:docPart w:val="839DB28AD667419186C45E1C3D1CE502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698E2F3" w14:textId="77777777" w:rsidR="00CC3877" w:rsidRDefault="00CC3877" w:rsidP="000B1BBF">
      <w:pPr>
        <w:ind w:left="284"/>
        <w:jc w:val="right"/>
      </w:pPr>
    </w:p>
    <w:p w14:paraId="52474756" w14:textId="77777777" w:rsidR="000B1BBF" w:rsidRPr="00660083" w:rsidRDefault="000B1BBF" w:rsidP="00CD1E1F">
      <w:pPr>
        <w:numPr>
          <w:ilvl w:val="0"/>
          <w:numId w:val="2"/>
        </w:numPr>
        <w:rPr>
          <w:b/>
        </w:rPr>
      </w:pPr>
      <w:r w:rsidRPr="00660083">
        <w:rPr>
          <w:b/>
        </w:rPr>
        <w:t xml:space="preserve">Jak przenieść kształt na spód? </w:t>
      </w:r>
    </w:p>
    <w:p w14:paraId="13889DE3" w14:textId="4905DEF8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474324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 menu Kształt kliknij polecenie Ułóż kształty, a następnie kliknij wartość Mała lub Duża dla opcji Głębokość. </w:t>
      </w:r>
    </w:p>
    <w:p w14:paraId="7B1DD9AA" w14:textId="11D9B5D4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367763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 menu Kształt wskaż polecenie Kolejność, a następnie kliknij polecenie Przesuń na spód. </w:t>
      </w:r>
    </w:p>
    <w:p w14:paraId="4334448C" w14:textId="23B144C9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5537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 menu Format kliknij polecenie Zachowanie, a następnie kliknij opcję Przesuń na spód. </w:t>
      </w:r>
    </w:p>
    <w:p w14:paraId="47367704" w14:textId="7298EEF2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196694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>W menu Kształt kliknij polecenie Operacje, a następnie kliknij opcję Przesuń na spód.</w:t>
      </w:r>
    </w:p>
    <w:p w14:paraId="0F80AB39" w14:textId="77777777" w:rsidR="000B1BBF" w:rsidRPr="003E51B2" w:rsidRDefault="000B1BBF" w:rsidP="000B1BBF">
      <w:pPr>
        <w:ind w:left="284"/>
        <w:jc w:val="right"/>
      </w:pPr>
    </w:p>
    <w:p w14:paraId="56356A38" w14:textId="3A5283BC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08788070"/>
          <w:placeholder>
            <w:docPart w:val="4449F14FD11144328A622131333E0868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A38CF3E" w14:textId="77777777" w:rsidR="000B1BBF" w:rsidRPr="00660083" w:rsidRDefault="000B1BBF" w:rsidP="00CD1E1F">
      <w:pPr>
        <w:numPr>
          <w:ilvl w:val="0"/>
          <w:numId w:val="2"/>
        </w:numPr>
        <w:rPr>
          <w:b/>
        </w:rPr>
      </w:pPr>
      <w:r w:rsidRPr="00660083">
        <w:rPr>
          <w:b/>
        </w:rPr>
        <w:t xml:space="preserve">Która z poniższych czynności jest przyczyną grupowania kształtów? </w:t>
      </w:r>
    </w:p>
    <w:p w14:paraId="507362C0" w14:textId="762D0B81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8602076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Przenoszenie lub zmienianie rozmiaru kilku kształtów jak jednego kształtu. </w:t>
      </w:r>
    </w:p>
    <w:p w14:paraId="75A048CC" w14:textId="3011EAAA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931072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Wprowadzanie konkretnych zmian do poszczególnych kształtów na stronie. </w:t>
      </w:r>
    </w:p>
    <w:p w14:paraId="2115AD47" w14:textId="76FF2FA0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48401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Łączenie kilku kształtów strzałkami. </w:t>
      </w:r>
    </w:p>
    <w:p w14:paraId="57A53750" w14:textId="2B9E7997" w:rsidR="000B1BBF" w:rsidRPr="000E6AF9" w:rsidRDefault="0016602E" w:rsidP="0083549C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4158860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83549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83549C" w:rsidRPr="000E6AF9">
        <w:t xml:space="preserve"> </w:t>
      </w:r>
      <w:r w:rsidR="000B1BBF" w:rsidRPr="000E6AF9">
        <w:t xml:space="preserve">Zapisywanie kształtów do użytku w przyszłości. </w:t>
      </w:r>
    </w:p>
    <w:p w14:paraId="7847CC94" w14:textId="77777777" w:rsidR="000B1BBF" w:rsidRPr="003E51B2" w:rsidRDefault="000B1BBF" w:rsidP="000B1BBF">
      <w:pPr>
        <w:ind w:left="284"/>
        <w:jc w:val="right"/>
      </w:pPr>
    </w:p>
    <w:p w14:paraId="758045C5" w14:textId="5806DF7C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5545201"/>
          <w:placeholder>
            <w:docPart w:val="DC87F5E6C77B412E84109533883A099F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5018815" w14:textId="77777777" w:rsidR="000B1BBF" w:rsidRPr="00660083" w:rsidRDefault="000B1BBF" w:rsidP="00CD1E1F">
      <w:pPr>
        <w:numPr>
          <w:ilvl w:val="0"/>
          <w:numId w:val="2"/>
        </w:numPr>
        <w:rPr>
          <w:b/>
        </w:rPr>
      </w:pPr>
      <w:r w:rsidRPr="00660083">
        <w:rPr>
          <w:b/>
        </w:rPr>
        <w:t xml:space="preserve">Jak można najszybciej zmienić jeden kształt należący do grupy? </w:t>
      </w:r>
    </w:p>
    <w:p w14:paraId="36CE6EA9" w14:textId="5D65E565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066680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 xml:space="preserve">Kliknij grupę, a następnie kliknij jeden kształt, który ma zostać zmieniony. </w:t>
      </w:r>
    </w:p>
    <w:p w14:paraId="28782BDA" w14:textId="79D07BB2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96689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 xml:space="preserve">Kliknij grupę prawym przyciskiem myszy, a następnie kliknij polecenie Podwybór. Po wykonaniu tej czynności kliknij potrzebny kształt. </w:t>
      </w:r>
    </w:p>
    <w:p w14:paraId="25371799" w14:textId="29A3329F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0667068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 xml:space="preserve">Kliknij grupę prawym przyciskiem myszy, a następnie kliknij jeden z kształtów, który chcesz zmienić. </w:t>
      </w:r>
    </w:p>
    <w:p w14:paraId="4D911469" w14:textId="398C51CB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7415971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>Kliknij grupę, naciśnij klawisz CTRL, a następnie kliknij jeden kształt, który chcesz zmienić.</w:t>
      </w:r>
    </w:p>
    <w:p w14:paraId="51C8D317" w14:textId="77777777" w:rsidR="000B1BBF" w:rsidRPr="003E51B2" w:rsidRDefault="000B1BBF" w:rsidP="000B1BBF">
      <w:pPr>
        <w:ind w:left="284"/>
        <w:jc w:val="right"/>
      </w:pPr>
    </w:p>
    <w:p w14:paraId="2056F61E" w14:textId="2F89A9A2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09716244"/>
          <w:placeholder>
            <w:docPart w:val="FBC7C2A5B5D049718582244D74A7DDA4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32CB1CB" w14:textId="77777777" w:rsidR="000B1BBF" w:rsidRPr="00CC3877" w:rsidRDefault="000B1BBF" w:rsidP="00CD1E1F">
      <w:pPr>
        <w:numPr>
          <w:ilvl w:val="0"/>
          <w:numId w:val="2"/>
        </w:numPr>
        <w:rPr>
          <w:lang w:eastAsia="pl-PL"/>
        </w:rPr>
      </w:pPr>
      <w:r w:rsidRPr="00660083">
        <w:rPr>
          <w:b/>
        </w:rPr>
        <w:t xml:space="preserve">Która z poniższych przyczyn może powodować konieczność rozgrupowania kształtów? </w:t>
      </w:r>
    </w:p>
    <w:p w14:paraId="24AD8ADF" w14:textId="4190B309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7021292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 xml:space="preserve">Musisz wprowadzić prostą zmianę jednego kształtu należącego do grupy. </w:t>
      </w:r>
    </w:p>
    <w:p w14:paraId="30B5437C" w14:textId="6A0F83DC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324502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 xml:space="preserve">Musisz dodać tekst do grupy. </w:t>
      </w:r>
    </w:p>
    <w:p w14:paraId="34EAC7E9" w14:textId="154C3967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2818640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 xml:space="preserve">Musisz połączyć grupę kształtów z linią. </w:t>
      </w:r>
    </w:p>
    <w:p w14:paraId="2E0403A5" w14:textId="05BA226A" w:rsidR="000B1BBF" w:rsidRPr="000E6AF9" w:rsidRDefault="0016602E" w:rsidP="0067203A">
      <w:pPr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509148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7203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67203A" w:rsidRPr="000E6AF9">
        <w:t xml:space="preserve"> </w:t>
      </w:r>
      <w:r w:rsidR="000B1BBF" w:rsidRPr="000E6AF9">
        <w:t>Musisz przenieść jeden kształt niezależnie od pozostałych kształtów należących do grupy.</w:t>
      </w:r>
    </w:p>
    <w:p w14:paraId="6B0CAE26" w14:textId="77777777" w:rsidR="000B1BBF" w:rsidRPr="003E51B2" w:rsidRDefault="000B1BBF" w:rsidP="000B1BBF">
      <w:pPr>
        <w:ind w:left="284"/>
        <w:jc w:val="right"/>
      </w:pPr>
    </w:p>
    <w:p w14:paraId="6081E682" w14:textId="62FC413B" w:rsidR="000B1BBF" w:rsidRDefault="000B1BBF" w:rsidP="000B1BBF">
      <w:pPr>
        <w:ind w:left="284"/>
        <w:jc w:val="right"/>
      </w:pPr>
      <w:r w:rsidRPr="003E51B2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71052105"/>
          <w:placeholder>
            <w:docPart w:val="1E73727583D14BA2AA27C66FF6AE55B0"/>
          </w:placeholder>
          <w:text/>
        </w:sdtPr>
        <w:sdtEndPr/>
        <w:sdtContent>
          <w:r w:rsidR="0083549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6CB9C8A" w14:textId="77777777" w:rsidR="00CC3877" w:rsidRDefault="00CC3877" w:rsidP="000B1BBF">
      <w:pPr>
        <w:ind w:left="284"/>
        <w:jc w:val="right"/>
      </w:pPr>
    </w:p>
    <w:p w14:paraId="1C411A20" w14:textId="77777777" w:rsidR="00CC3877" w:rsidRDefault="00CC3877" w:rsidP="000B1BBF">
      <w:pPr>
        <w:ind w:left="284"/>
        <w:jc w:val="right"/>
      </w:pPr>
    </w:p>
    <w:p w14:paraId="0893F5C0" w14:textId="77777777" w:rsidR="00CC3877" w:rsidRDefault="00CC3877" w:rsidP="000B1BBF">
      <w:pPr>
        <w:ind w:left="284"/>
        <w:jc w:val="right"/>
      </w:pPr>
    </w:p>
    <w:p w14:paraId="01E9DC5B" w14:textId="77777777" w:rsidR="0026195B" w:rsidRPr="00174471" w:rsidRDefault="0026195B" w:rsidP="00174471"/>
    <w:sectPr w:rsidR="0026195B" w:rsidRPr="00174471">
      <w:headerReference w:type="default" r:id="rId7"/>
      <w:footerReference w:type="default" r:id="rId8"/>
      <w:footnotePr>
        <w:pos w:val="beneathText"/>
      </w:footnotePr>
      <w:pgSz w:w="11905" w:h="16837"/>
      <w:pgMar w:top="851" w:right="1418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5450" w14:textId="77777777" w:rsidR="0016602E" w:rsidRDefault="0016602E">
      <w:r>
        <w:separator/>
      </w:r>
    </w:p>
  </w:endnote>
  <w:endnote w:type="continuationSeparator" w:id="0">
    <w:p w14:paraId="4E0F2BEF" w14:textId="77777777" w:rsidR="0016602E" w:rsidRDefault="0016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817C" w14:textId="622EF74B" w:rsidR="0080677B" w:rsidRDefault="00204195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89BE6C" wp14:editId="5B5B8CA2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B0794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3668B8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9BE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D5B0794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3668B8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6605679B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6C8C" w14:textId="77777777" w:rsidR="0016602E" w:rsidRDefault="0016602E">
      <w:r>
        <w:separator/>
      </w:r>
    </w:p>
  </w:footnote>
  <w:footnote w:type="continuationSeparator" w:id="0">
    <w:p w14:paraId="5289681D" w14:textId="77777777" w:rsidR="0016602E" w:rsidRDefault="0016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48937" w14:textId="24C5C2CD" w:rsidR="008276A7" w:rsidRDefault="0083549C" w:rsidP="00CC3877">
    <w:pPr>
      <w:pStyle w:val="Nagwek"/>
      <w:jc w:val="right"/>
    </w:pPr>
    <w:r>
      <w:rPr>
        <w:noProof/>
      </w:rPr>
      <w:drawing>
        <wp:inline distT="0" distB="0" distL="0" distR="0" wp14:anchorId="51CEF77B" wp14:editId="0BF90EB1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23914F6"/>
    <w:multiLevelType w:val="hybridMultilevel"/>
    <w:tmpl w:val="3B2A08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0528659">
    <w:abstractNumId w:val="0"/>
  </w:num>
  <w:num w:numId="2" w16cid:durableId="1947929925">
    <w:abstractNumId w:val="16"/>
  </w:num>
  <w:num w:numId="3" w16cid:durableId="969751199">
    <w:abstractNumId w:val="15"/>
  </w:num>
  <w:num w:numId="4" w16cid:durableId="555817254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93645"/>
    <w:rsid w:val="000B0B28"/>
    <w:rsid w:val="000B1BBF"/>
    <w:rsid w:val="000E6AF9"/>
    <w:rsid w:val="000F6E1D"/>
    <w:rsid w:val="0016602E"/>
    <w:rsid w:val="00174471"/>
    <w:rsid w:val="00177898"/>
    <w:rsid w:val="001D4A39"/>
    <w:rsid w:val="001D6649"/>
    <w:rsid w:val="00204195"/>
    <w:rsid w:val="00231E7F"/>
    <w:rsid w:val="0026195B"/>
    <w:rsid w:val="002A5AB2"/>
    <w:rsid w:val="002E2A1E"/>
    <w:rsid w:val="002E68BB"/>
    <w:rsid w:val="00303625"/>
    <w:rsid w:val="00313B71"/>
    <w:rsid w:val="003563A4"/>
    <w:rsid w:val="003668B8"/>
    <w:rsid w:val="003A7780"/>
    <w:rsid w:val="003E51B2"/>
    <w:rsid w:val="00432534"/>
    <w:rsid w:val="004525A6"/>
    <w:rsid w:val="00492B0F"/>
    <w:rsid w:val="004961CB"/>
    <w:rsid w:val="004D0A65"/>
    <w:rsid w:val="004F01AD"/>
    <w:rsid w:val="004F52CA"/>
    <w:rsid w:val="0051513F"/>
    <w:rsid w:val="0053770D"/>
    <w:rsid w:val="00540510"/>
    <w:rsid w:val="005942C6"/>
    <w:rsid w:val="00642AE4"/>
    <w:rsid w:val="00660083"/>
    <w:rsid w:val="006602C6"/>
    <w:rsid w:val="0067203A"/>
    <w:rsid w:val="006B5C05"/>
    <w:rsid w:val="0070580E"/>
    <w:rsid w:val="00722ED0"/>
    <w:rsid w:val="0074034D"/>
    <w:rsid w:val="00745145"/>
    <w:rsid w:val="00747FD0"/>
    <w:rsid w:val="00781712"/>
    <w:rsid w:val="00791BC5"/>
    <w:rsid w:val="007A737B"/>
    <w:rsid w:val="008037BB"/>
    <w:rsid w:val="0080677B"/>
    <w:rsid w:val="00823F0B"/>
    <w:rsid w:val="008276A7"/>
    <w:rsid w:val="0083549C"/>
    <w:rsid w:val="00892FA5"/>
    <w:rsid w:val="00941721"/>
    <w:rsid w:val="0096437D"/>
    <w:rsid w:val="0099666E"/>
    <w:rsid w:val="009C4F8A"/>
    <w:rsid w:val="009D2DDC"/>
    <w:rsid w:val="00A20A25"/>
    <w:rsid w:val="00A330B2"/>
    <w:rsid w:val="00A7772F"/>
    <w:rsid w:val="00AD0555"/>
    <w:rsid w:val="00B07166"/>
    <w:rsid w:val="00B373BB"/>
    <w:rsid w:val="00BA1832"/>
    <w:rsid w:val="00BB5017"/>
    <w:rsid w:val="00BC3DBA"/>
    <w:rsid w:val="00BD44E3"/>
    <w:rsid w:val="00BD6670"/>
    <w:rsid w:val="00CA0DF2"/>
    <w:rsid w:val="00CC3877"/>
    <w:rsid w:val="00CC3AA9"/>
    <w:rsid w:val="00CD1E1F"/>
    <w:rsid w:val="00D0425F"/>
    <w:rsid w:val="00D1555C"/>
    <w:rsid w:val="00D4779E"/>
    <w:rsid w:val="00D73B2F"/>
    <w:rsid w:val="00DE0428"/>
    <w:rsid w:val="00E05BFD"/>
    <w:rsid w:val="00E60E5A"/>
    <w:rsid w:val="00EB3505"/>
    <w:rsid w:val="00EC2D6F"/>
    <w:rsid w:val="00F00705"/>
    <w:rsid w:val="00F20A00"/>
    <w:rsid w:val="00F628E6"/>
    <w:rsid w:val="00F84C9C"/>
    <w:rsid w:val="00FC1BD9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F518"/>
  <w15:chartTrackingRefBased/>
  <w15:docId w15:val="{98AB1158-13D8-463F-BCF8-65620B73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0B1BBF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F4282C753E4DDCADCB198D073A3A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1C42D1-306B-4A7C-8D0E-95F3754C70D7}"/>
      </w:docPartPr>
      <w:docPartBody>
        <w:p w:rsidR="002948F9" w:rsidRDefault="00353064" w:rsidP="00353064">
          <w:pPr>
            <w:pStyle w:val="80F4282C753E4DDCADCB198D073A3A0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717B4C86A0734927936E6F0D0A2EB9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A917F8-948C-478D-B326-9FBAD3EC711C}"/>
      </w:docPartPr>
      <w:docPartBody>
        <w:p w:rsidR="002948F9" w:rsidRDefault="00353064" w:rsidP="00353064">
          <w:pPr>
            <w:pStyle w:val="717B4C86A0734927936E6F0D0A2EB97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EC61EFC968F401A9F40FD9DCD2791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DF7112-AC9E-406E-80A2-A263B0AF6A7A}"/>
      </w:docPartPr>
      <w:docPartBody>
        <w:p w:rsidR="002948F9" w:rsidRDefault="00353064" w:rsidP="00353064">
          <w:pPr>
            <w:pStyle w:val="AEC61EFC968F401A9F40FD9DCD2791F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6A5B1DFD9674D6A8A736E515FB6A9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ADD1CB-967A-4A9A-8FB7-DCA404DF7948}"/>
      </w:docPartPr>
      <w:docPartBody>
        <w:p w:rsidR="002948F9" w:rsidRDefault="00353064" w:rsidP="00353064">
          <w:pPr>
            <w:pStyle w:val="36A5B1DFD9674D6A8A736E515FB6A9F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FA6160971CCE4264B057C1E50AD815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04FFA-556C-4E29-91C6-9398E569064B}"/>
      </w:docPartPr>
      <w:docPartBody>
        <w:p w:rsidR="002948F9" w:rsidRDefault="00353064" w:rsidP="00353064">
          <w:pPr>
            <w:pStyle w:val="FA6160971CCE4264B057C1E50AD8159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99007559B6D42F28DF2E868CAD93E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626DDC-DFB2-4718-95EF-8DC5F1086912}"/>
      </w:docPartPr>
      <w:docPartBody>
        <w:p w:rsidR="002948F9" w:rsidRDefault="00353064" w:rsidP="00353064">
          <w:pPr>
            <w:pStyle w:val="699007559B6D42F28DF2E868CAD93E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57A8FDA01DD4CA6B8BA6951ED7681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CBEE81-0F87-42BF-B936-77B97AA94C28}"/>
      </w:docPartPr>
      <w:docPartBody>
        <w:p w:rsidR="002948F9" w:rsidRDefault="00353064" w:rsidP="00353064">
          <w:pPr>
            <w:pStyle w:val="857A8FDA01DD4CA6B8BA6951ED76813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D106D27C72A46F0B49EE482D4904E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A8404B-27ED-42DF-98AC-A4431ED52A81}"/>
      </w:docPartPr>
      <w:docPartBody>
        <w:p w:rsidR="002948F9" w:rsidRDefault="00353064" w:rsidP="00353064">
          <w:pPr>
            <w:pStyle w:val="3D106D27C72A46F0B49EE482D4904EE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A4D9B8F8574CF184DEF7B168F5CD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7DE7B4-3533-4D07-80EC-C8B19CB057FB}"/>
      </w:docPartPr>
      <w:docPartBody>
        <w:p w:rsidR="002948F9" w:rsidRDefault="00353064" w:rsidP="00353064">
          <w:pPr>
            <w:pStyle w:val="71A4D9B8F8574CF184DEF7B168F5CDC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6FEA4EC0ACF47FD9ADDE79D59AEC5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60F2A-E9E9-44EE-AC75-A4E5CEF7C458}"/>
      </w:docPartPr>
      <w:docPartBody>
        <w:p w:rsidR="002948F9" w:rsidRDefault="00353064" w:rsidP="00353064">
          <w:pPr>
            <w:pStyle w:val="46FEA4EC0ACF47FD9ADDE79D59AEC53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B3685E127A742BF9DCA67423BE39E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F5575E-1407-4349-8048-EAE9A4BF888E}"/>
      </w:docPartPr>
      <w:docPartBody>
        <w:p w:rsidR="002948F9" w:rsidRDefault="00353064" w:rsidP="00353064">
          <w:pPr>
            <w:pStyle w:val="BB3685E127A742BF9DCA67423BE39E9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39DB28AD667419186C45E1C3D1CE5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FB6A41-3023-47EA-A5FA-6114EE01D432}"/>
      </w:docPartPr>
      <w:docPartBody>
        <w:p w:rsidR="002948F9" w:rsidRDefault="00353064" w:rsidP="00353064">
          <w:pPr>
            <w:pStyle w:val="839DB28AD667419186C45E1C3D1CE50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449F14FD11144328A622131333E08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DB7EE2-6AEE-4CFD-B9B6-12B8D61AB235}"/>
      </w:docPartPr>
      <w:docPartBody>
        <w:p w:rsidR="002948F9" w:rsidRDefault="00353064" w:rsidP="00353064">
          <w:pPr>
            <w:pStyle w:val="4449F14FD11144328A622131333E086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C87F5E6C77B412E84109533883A09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B28861-7474-4C8E-8D6E-DA7288F8EFF6}"/>
      </w:docPartPr>
      <w:docPartBody>
        <w:p w:rsidR="002948F9" w:rsidRDefault="00353064" w:rsidP="00353064">
          <w:pPr>
            <w:pStyle w:val="DC87F5E6C77B412E84109533883A099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BC7C2A5B5D049718582244D74A7DDA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9DF157-79E4-45CE-857E-F9547517DF18}"/>
      </w:docPartPr>
      <w:docPartBody>
        <w:p w:rsidR="002948F9" w:rsidRDefault="00353064" w:rsidP="00353064">
          <w:pPr>
            <w:pStyle w:val="FBC7C2A5B5D049718582244D74A7DDA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E73727583D14BA2AA27C66FF6AE55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163C0-F57C-4630-851F-209654C78E88}"/>
      </w:docPartPr>
      <w:docPartBody>
        <w:p w:rsidR="002948F9" w:rsidRDefault="00353064" w:rsidP="00353064">
          <w:pPr>
            <w:pStyle w:val="1E73727583D14BA2AA27C66FF6AE55B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64"/>
    <w:rsid w:val="000F72BA"/>
    <w:rsid w:val="002948F9"/>
    <w:rsid w:val="00353064"/>
    <w:rsid w:val="006C2B47"/>
    <w:rsid w:val="007A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53064"/>
    <w:rPr>
      <w:color w:val="808080"/>
    </w:rPr>
  </w:style>
  <w:style w:type="paragraph" w:customStyle="1" w:styleId="80F4282C753E4DDCADCB198D073A3A09">
    <w:name w:val="80F4282C753E4DDCADCB198D073A3A09"/>
    <w:rsid w:val="00353064"/>
  </w:style>
  <w:style w:type="paragraph" w:customStyle="1" w:styleId="717B4C86A0734927936E6F0D0A2EB97C">
    <w:name w:val="717B4C86A0734927936E6F0D0A2EB97C"/>
    <w:rsid w:val="00353064"/>
  </w:style>
  <w:style w:type="paragraph" w:customStyle="1" w:styleId="AEC61EFC968F401A9F40FD9DCD2791F7">
    <w:name w:val="AEC61EFC968F401A9F40FD9DCD2791F7"/>
    <w:rsid w:val="00353064"/>
  </w:style>
  <w:style w:type="paragraph" w:customStyle="1" w:styleId="36A5B1DFD9674D6A8A736E515FB6A9F7">
    <w:name w:val="36A5B1DFD9674D6A8A736E515FB6A9F7"/>
    <w:rsid w:val="00353064"/>
  </w:style>
  <w:style w:type="paragraph" w:customStyle="1" w:styleId="FA6160971CCE4264B057C1E50AD81596">
    <w:name w:val="FA6160971CCE4264B057C1E50AD81596"/>
    <w:rsid w:val="00353064"/>
  </w:style>
  <w:style w:type="paragraph" w:customStyle="1" w:styleId="699007559B6D42F28DF2E868CAD93E18">
    <w:name w:val="699007559B6D42F28DF2E868CAD93E18"/>
    <w:rsid w:val="00353064"/>
  </w:style>
  <w:style w:type="paragraph" w:customStyle="1" w:styleId="857A8FDA01DD4CA6B8BA6951ED76813D">
    <w:name w:val="857A8FDA01DD4CA6B8BA6951ED76813D"/>
    <w:rsid w:val="00353064"/>
  </w:style>
  <w:style w:type="paragraph" w:customStyle="1" w:styleId="3D106D27C72A46F0B49EE482D4904EE3">
    <w:name w:val="3D106D27C72A46F0B49EE482D4904EE3"/>
    <w:rsid w:val="00353064"/>
  </w:style>
  <w:style w:type="paragraph" w:customStyle="1" w:styleId="71A4D9B8F8574CF184DEF7B168F5CDC7">
    <w:name w:val="71A4D9B8F8574CF184DEF7B168F5CDC7"/>
    <w:rsid w:val="00353064"/>
  </w:style>
  <w:style w:type="paragraph" w:customStyle="1" w:styleId="46FEA4EC0ACF47FD9ADDE79D59AEC53C">
    <w:name w:val="46FEA4EC0ACF47FD9ADDE79D59AEC53C"/>
    <w:rsid w:val="00353064"/>
  </w:style>
  <w:style w:type="paragraph" w:customStyle="1" w:styleId="BB3685E127A742BF9DCA67423BE39E99">
    <w:name w:val="BB3685E127A742BF9DCA67423BE39E99"/>
    <w:rsid w:val="00353064"/>
  </w:style>
  <w:style w:type="paragraph" w:customStyle="1" w:styleId="839DB28AD667419186C45E1C3D1CE502">
    <w:name w:val="839DB28AD667419186C45E1C3D1CE502"/>
    <w:rsid w:val="00353064"/>
  </w:style>
  <w:style w:type="paragraph" w:customStyle="1" w:styleId="4449F14FD11144328A622131333E0868">
    <w:name w:val="4449F14FD11144328A622131333E0868"/>
    <w:rsid w:val="00353064"/>
  </w:style>
  <w:style w:type="paragraph" w:customStyle="1" w:styleId="DC87F5E6C77B412E84109533883A099F">
    <w:name w:val="DC87F5E6C77B412E84109533883A099F"/>
    <w:rsid w:val="00353064"/>
  </w:style>
  <w:style w:type="paragraph" w:customStyle="1" w:styleId="FBC7C2A5B5D049718582244D74A7DDA4">
    <w:name w:val="FBC7C2A5B5D049718582244D74A7DDA4"/>
    <w:rsid w:val="00353064"/>
  </w:style>
  <w:style w:type="paragraph" w:customStyle="1" w:styleId="1E73727583D14BA2AA27C66FF6AE55B0">
    <w:name w:val="1E73727583D14BA2AA27C66FF6AE55B0"/>
    <w:rsid w:val="00353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573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7</cp:revision>
  <cp:lastPrinted>2009-12-03T13:50:00Z</cp:lastPrinted>
  <dcterms:created xsi:type="dcterms:W3CDTF">2022-05-30T06:28:00Z</dcterms:created>
  <dcterms:modified xsi:type="dcterms:W3CDTF">2022-06-03T12:43:00Z</dcterms:modified>
</cp:coreProperties>
</file>